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783625" w14:textId="7F0113AB" w:rsidR="002569BC" w:rsidRDefault="002569BC">
      <w:pPr>
        <w:jc w:val="center"/>
        <w:rPr>
          <w:rFonts w:ascii="Cambria" w:hAnsi="Cambria" w:cs="Cambria"/>
          <w:b/>
        </w:rPr>
      </w:pPr>
      <w:r w:rsidRPr="00316B8B">
        <w:rPr>
          <w:rFonts w:ascii="Cambria" w:hAnsi="Cambria" w:cs="Cambria"/>
          <w:b/>
        </w:rPr>
        <w:t xml:space="preserve">Assignment </w:t>
      </w:r>
      <w:r w:rsidR="004B5936" w:rsidRPr="00316B8B">
        <w:rPr>
          <w:rFonts w:ascii="Cambria" w:hAnsi="Cambria" w:cs="Cambria"/>
          <w:b/>
        </w:rPr>
        <w:t>2</w:t>
      </w:r>
      <w:r w:rsidRPr="00316B8B">
        <w:rPr>
          <w:rFonts w:ascii="Cambria" w:hAnsi="Cambria" w:cs="Cambria"/>
          <w:b/>
        </w:rPr>
        <w:t xml:space="preserve"> – </w:t>
      </w:r>
      <w:r w:rsidR="00E805F1">
        <w:rPr>
          <w:rFonts w:ascii="Cambria" w:hAnsi="Cambria" w:cs="Cambria"/>
          <w:b/>
        </w:rPr>
        <w:t>JavaScript Frameworks</w:t>
      </w:r>
    </w:p>
    <w:p w14:paraId="3D30D005" w14:textId="634E08BD" w:rsidR="00AE7E04" w:rsidRDefault="00AE7E04">
      <w:pPr>
        <w:jc w:val="center"/>
        <w:rPr>
          <w:rFonts w:ascii="Cambria" w:hAnsi="Cambria" w:cs="Cambria"/>
          <w:b/>
        </w:rPr>
      </w:pPr>
      <w:r>
        <w:rPr>
          <w:rFonts w:ascii="Cambria" w:hAnsi="Cambria" w:cs="Cambria"/>
          <w:b/>
        </w:rPr>
        <w:t>Project Plan Template</w:t>
      </w:r>
    </w:p>
    <w:p w14:paraId="43B21F4A" w14:textId="269259CE" w:rsidR="007B4E9C" w:rsidRDefault="007B4E9C">
      <w:pPr>
        <w:jc w:val="center"/>
        <w:rPr>
          <w:rFonts w:ascii="Cambria" w:hAnsi="Cambria" w:cs="Cambria"/>
          <w:b/>
        </w:rPr>
      </w:pPr>
    </w:p>
    <w:p w14:paraId="5B55F372" w14:textId="77777777" w:rsidR="007B4E9C" w:rsidRDefault="007B4E9C" w:rsidP="007B4E9C">
      <w:pPr>
        <w:rPr>
          <w:rFonts w:ascii="Cambria" w:hAnsi="Cambria" w:cs="Cambria"/>
          <w:b/>
        </w:rPr>
      </w:pPr>
    </w:p>
    <w:p w14:paraId="578C0548" w14:textId="2CE10168" w:rsidR="007B4E9C" w:rsidRDefault="007B4E9C" w:rsidP="007B4E9C">
      <w:pPr>
        <w:rPr>
          <w:rFonts w:ascii="Cambria" w:hAnsi="Cambria" w:cs="Cambria"/>
          <w:b/>
        </w:rPr>
      </w:pPr>
      <w:r>
        <w:rPr>
          <w:rFonts w:ascii="Cambria" w:hAnsi="Cambria" w:cs="Cambria"/>
          <w:b/>
        </w:rPr>
        <w:t xml:space="preserve">Student Name: </w:t>
      </w:r>
      <w:r w:rsidR="00B35C21">
        <w:rPr>
          <w:rFonts w:ascii="Cambria" w:hAnsi="Cambria" w:cs="Cambria"/>
          <w:b/>
        </w:rPr>
        <w:t xml:space="preserve"> Hasti Rajnikant Donga </w:t>
      </w:r>
    </w:p>
    <w:p w14:paraId="4337C584" w14:textId="0ABEE7FA" w:rsidR="00B35C21" w:rsidRDefault="00B35C21" w:rsidP="007B4E9C">
      <w:pPr>
        <w:rPr>
          <w:rFonts w:ascii="Cambria" w:hAnsi="Cambria" w:cs="Cambria"/>
          <w:b/>
        </w:rPr>
      </w:pPr>
      <w:r>
        <w:rPr>
          <w:rFonts w:ascii="Cambria" w:hAnsi="Cambria" w:cs="Cambria"/>
          <w:b/>
        </w:rPr>
        <w:t>Student Number: 200556287</w:t>
      </w:r>
    </w:p>
    <w:p w14:paraId="42BCA668" w14:textId="77777777" w:rsidR="007B4E9C" w:rsidRPr="00316B8B" w:rsidRDefault="007B4E9C" w:rsidP="007B4E9C">
      <w:pPr>
        <w:rPr>
          <w:rFonts w:ascii="Cambria" w:hAnsi="Cambria" w:cs="Cambria"/>
          <w:b/>
        </w:rPr>
      </w:pPr>
    </w:p>
    <w:p w14:paraId="72C2170F" w14:textId="77777777" w:rsidR="002569BC" w:rsidRPr="00316B8B" w:rsidRDefault="002569BC">
      <w:pPr>
        <w:rPr>
          <w:rFonts w:ascii="Cambria" w:hAnsi="Cambria" w:cs="Cambria"/>
          <w:b/>
        </w:rPr>
      </w:pPr>
    </w:p>
    <w:p w14:paraId="3577B4BD" w14:textId="0FC2CBB4" w:rsidR="00F929EE" w:rsidRPr="00AE7E04" w:rsidRDefault="00AE7E04">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Pr>
          <w:rFonts w:ascii="Cambria" w:hAnsi="Cambria" w:cs="Cambria"/>
        </w:rPr>
        <w:t>Add your project description here.</w:t>
      </w:r>
    </w:p>
    <w:p w14:paraId="422AB47B" w14:textId="4E27EA8C" w:rsidR="00AE7E04" w:rsidRPr="00CC21D3" w:rsidRDefault="00CC21D3">
      <w:pPr>
        <w:rPr>
          <w:rFonts w:ascii="Cambria" w:hAnsi="Cambria" w:cs="Cambria"/>
          <w:bCs/>
          <w:u w:val="single"/>
        </w:rPr>
      </w:pPr>
      <w:r w:rsidRPr="00CC21D3">
        <w:rPr>
          <w:rFonts w:ascii="Cambria" w:hAnsi="Cambria" w:cs="Cambria"/>
          <w:bCs/>
          <w:u w:val="single"/>
        </w:rPr>
        <w:t xml:space="preserve">This application </w:t>
      </w:r>
      <w:r>
        <w:rPr>
          <w:rFonts w:ascii="Cambria" w:hAnsi="Cambria" w:cs="Cambria"/>
          <w:bCs/>
          <w:u w:val="single"/>
        </w:rPr>
        <w:t>a</w:t>
      </w:r>
      <w:r w:rsidRPr="00CC21D3">
        <w:rPr>
          <w:rFonts w:ascii="Cambria" w:hAnsi="Cambria" w:cs="Cambria"/>
          <w:bCs/>
          <w:u w:val="single"/>
        </w:rPr>
        <w:t>i</w:t>
      </w:r>
      <w:r>
        <w:rPr>
          <w:rFonts w:ascii="Cambria" w:hAnsi="Cambria" w:cs="Cambria"/>
          <w:bCs/>
          <w:u w:val="single"/>
        </w:rPr>
        <w:t>m</w:t>
      </w:r>
      <w:r w:rsidRPr="00CC21D3">
        <w:rPr>
          <w:rFonts w:ascii="Cambria" w:hAnsi="Cambria" w:cs="Cambria"/>
          <w:bCs/>
          <w:u w:val="single"/>
        </w:rPr>
        <w:t>s to enable users to systematically organize their personal book collections. It enables users to track books they own, classify them according to reading status, and sort them according to genre, author, or other preferences. This is a digital library application through which one can document a reading journey and set goals for the books he or she wants to read.</w:t>
      </w:r>
    </w:p>
    <w:p w14:paraId="4DBBB79A" w14:textId="77777777" w:rsidR="00AE7E04" w:rsidRDefault="00AE7E04">
      <w:pPr>
        <w:pStyle w:val="BodyText"/>
        <w:rPr>
          <w:rFonts w:ascii="Cambria" w:hAnsi="Cambria" w:cs="Cambria"/>
        </w:rPr>
      </w:pPr>
    </w:p>
    <w:p w14:paraId="242A07A3" w14:textId="77777777" w:rsidR="002C46E3" w:rsidRPr="00316B8B" w:rsidRDefault="002C46E3">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637CCC7A" w14:textId="39056818" w:rsidR="00316B8B" w:rsidRPr="00316B8B" w:rsidRDefault="00AE7E04" w:rsidP="003B2BB3">
      <w:pPr>
        <w:rPr>
          <w:rFonts w:ascii="Cambria" w:hAnsi="Cambria"/>
        </w:rPr>
      </w:pPr>
      <w:r>
        <w:rPr>
          <w:rFonts w:ascii="Cambria" w:hAnsi="Cambria"/>
        </w:rPr>
        <w:t>Explain the value of this application here.</w:t>
      </w:r>
    </w:p>
    <w:p w14:paraId="2613D142" w14:textId="29F7B3EF" w:rsidR="00316B8B" w:rsidRPr="002C46E3" w:rsidRDefault="002C46E3" w:rsidP="003B2BB3">
      <w:pPr>
        <w:rPr>
          <w:rFonts w:ascii="Cambria" w:hAnsi="Cambria"/>
          <w:u w:val="single"/>
        </w:rPr>
      </w:pPr>
      <w:r w:rsidRPr="002C46E3">
        <w:rPr>
          <w:rFonts w:ascii="Cambria" w:hAnsi="Cambria"/>
          <w:u w:val="single"/>
        </w:rPr>
        <w:t>This application will be highly useful for voracious readers and collectors of books, as this would provide a seamless way of managing their library. They would, within this application, be able to document information about each book they own and arrange the listing of their library. They can track all the books they have read. It will also provide them with an efficient way of remembering those books they want to read sometime later. The information a</w:t>
      </w:r>
      <w:r>
        <w:rPr>
          <w:rFonts w:ascii="Cambria" w:hAnsi="Cambria"/>
          <w:u w:val="single"/>
        </w:rPr>
        <w:t>bou</w:t>
      </w:r>
      <w:r w:rsidRPr="002C46E3">
        <w:rPr>
          <w:rFonts w:ascii="Cambria" w:hAnsi="Cambria"/>
          <w:u w:val="single"/>
        </w:rPr>
        <w:t>t the books could all be kept in one place and accessed without difficulty manag</w:t>
      </w:r>
      <w:r>
        <w:rPr>
          <w:rFonts w:ascii="Cambria" w:hAnsi="Cambria"/>
          <w:u w:val="single"/>
        </w:rPr>
        <w:t>ing</w:t>
      </w:r>
      <w:r w:rsidRPr="002C46E3">
        <w:rPr>
          <w:rFonts w:ascii="Cambria" w:hAnsi="Cambria"/>
          <w:u w:val="single"/>
        </w:rPr>
        <w:t>, sort</w:t>
      </w:r>
      <w:r>
        <w:rPr>
          <w:rFonts w:ascii="Cambria" w:hAnsi="Cambria"/>
          <w:u w:val="single"/>
        </w:rPr>
        <w:t>ing</w:t>
      </w:r>
      <w:r w:rsidRPr="002C46E3">
        <w:rPr>
          <w:rFonts w:ascii="Cambria" w:hAnsi="Cambria"/>
          <w:u w:val="single"/>
        </w:rPr>
        <w:t>, and filter</w:t>
      </w:r>
      <w:r>
        <w:rPr>
          <w:rFonts w:ascii="Cambria" w:hAnsi="Cambria"/>
          <w:u w:val="single"/>
        </w:rPr>
        <w:t>ing</w:t>
      </w:r>
      <w:r w:rsidRPr="002C46E3">
        <w:rPr>
          <w:rFonts w:ascii="Cambria" w:hAnsi="Cambria"/>
          <w:u w:val="single"/>
        </w:rPr>
        <w:t xml:space="preserve"> collections.</w:t>
      </w:r>
    </w:p>
    <w:p w14:paraId="143177C9" w14:textId="77777777" w:rsidR="007B4E9C" w:rsidRDefault="007B4E9C" w:rsidP="002C46E3">
      <w:pPr>
        <w:rPr>
          <w:rFonts w:ascii="Cambria" w:hAnsi="Cambria" w:cs="Cambria"/>
          <w:b/>
        </w:rPr>
      </w:pPr>
    </w:p>
    <w:p w14:paraId="1FAB35AF" w14:textId="77777777" w:rsidR="002C46E3" w:rsidRPr="00AE7E04" w:rsidRDefault="002C46E3" w:rsidP="002C46E3">
      <w:pPr>
        <w:rPr>
          <w:rFonts w:ascii="Cambria" w:hAnsi="Cambria" w:cs="Cambria"/>
          <w:b/>
        </w:rPr>
      </w:pPr>
    </w:p>
    <w:p w14:paraId="3091BCAB" w14:textId="21FEA54D" w:rsidR="002569BC" w:rsidRPr="00316B8B" w:rsidRDefault="00AE7E04" w:rsidP="00AE7E04">
      <w:pPr>
        <w:rPr>
          <w:rFonts w:ascii="Cambria" w:hAnsi="Cambria" w:cs="Cambria"/>
          <w:b/>
        </w:rPr>
      </w:pPr>
      <w:r>
        <w:rPr>
          <w:rFonts w:ascii="Cambria" w:hAnsi="Cambria" w:cs="Cambria"/>
          <w:b/>
        </w:rPr>
        <w:t>What additional feature are you going to implement?  Wh</w:t>
      </w:r>
      <w:r w:rsidR="007B4E9C">
        <w:rPr>
          <w:rFonts w:ascii="Cambria" w:hAnsi="Cambria" w:cs="Cambria"/>
          <w:b/>
        </w:rPr>
        <w:t>ich additional npm package(s) might you consider using</w:t>
      </w:r>
      <w:r>
        <w:rPr>
          <w:rFonts w:ascii="Cambria" w:hAnsi="Cambria" w:cs="Cambria"/>
          <w:b/>
        </w:rPr>
        <w:t>?</w:t>
      </w:r>
      <w:r w:rsidR="007B4E9C">
        <w:rPr>
          <w:rFonts w:ascii="Cambria" w:hAnsi="Cambria" w:cs="Cambria"/>
          <w:b/>
        </w:rPr>
        <w:t xml:space="preserve"> (2 marks)</w:t>
      </w:r>
    </w:p>
    <w:p w14:paraId="5256ED86" w14:textId="6335C255" w:rsidR="002569BC" w:rsidRDefault="00AE7E04" w:rsidP="00AE7E04">
      <w:pPr>
        <w:rPr>
          <w:rFonts w:ascii="Cambria" w:hAnsi="Cambria" w:cs="Cambria"/>
        </w:rPr>
      </w:pPr>
      <w:r>
        <w:rPr>
          <w:rFonts w:ascii="Cambria" w:hAnsi="Cambria" w:cs="Cambria"/>
        </w:rPr>
        <w:t>Provide an explanation here.</w:t>
      </w:r>
    </w:p>
    <w:p w14:paraId="206D166A" w14:textId="10D480EF" w:rsidR="00AE7E04" w:rsidRPr="002C46E3" w:rsidRDefault="002C46E3" w:rsidP="00AE7E04">
      <w:pPr>
        <w:rPr>
          <w:rFonts w:ascii="Cambria" w:hAnsi="Cambria" w:cs="Cambria"/>
          <w:u w:val="single"/>
        </w:rPr>
      </w:pPr>
      <w:r w:rsidRPr="002C46E3">
        <w:rPr>
          <w:rFonts w:ascii="Cambria" w:hAnsi="Cambria" w:cs="Cambria"/>
          <w:u w:val="single"/>
        </w:rPr>
        <w:t xml:space="preserve">More specifically, in terms of additional features, I want to implement the keyword search for books by title, author, or genre. The other feature I would like to include is a reading tracker that will allow users to set a goal of the number of books they intend to read within a year and track such a goal throughout the year. I might use the </w:t>
      </w:r>
      <w:r>
        <w:rPr>
          <w:rFonts w:ascii="Cambria" w:hAnsi="Cambria" w:cs="Cambria"/>
          <w:u w:val="single"/>
        </w:rPr>
        <w:t>Mongoose</w:t>
      </w:r>
      <w:r w:rsidRPr="002C46E3">
        <w:rPr>
          <w:rFonts w:ascii="Cambria" w:hAnsi="Cambria" w:cs="Cambria"/>
          <w:u w:val="single"/>
        </w:rPr>
        <w:t xml:space="preserve"> package in defining MongoDB schemas and handling MongoDB queries, and the express-session package for handling user sessions with personalized reading goals.</w:t>
      </w:r>
    </w:p>
    <w:p w14:paraId="322917B5" w14:textId="2034738D" w:rsidR="00AE7E04" w:rsidRDefault="00AE7E04" w:rsidP="00AE7E04">
      <w:pPr>
        <w:rPr>
          <w:rFonts w:ascii="Cambria" w:hAnsi="Cambria" w:cs="Cambria"/>
        </w:rPr>
      </w:pPr>
    </w:p>
    <w:p w14:paraId="0D700017" w14:textId="77777777" w:rsidR="002C46E3" w:rsidRDefault="002C46E3" w:rsidP="00AE7E04">
      <w:pPr>
        <w:rPr>
          <w:rFonts w:ascii="Cambria" w:hAnsi="Cambria" w:cs="Cambria"/>
        </w:rPr>
      </w:pPr>
    </w:p>
    <w:p w14:paraId="01DB0AE5" w14:textId="0DCAF1C2" w:rsidR="007B4E9C" w:rsidRDefault="007B4E9C" w:rsidP="00AE7E04">
      <w:pPr>
        <w:rPr>
          <w:rFonts w:ascii="Cambria" w:hAnsi="Cambria" w:cs="Cambria"/>
          <w:b/>
        </w:rPr>
      </w:pPr>
      <w:r w:rsidRPr="007B4E9C">
        <w:rPr>
          <w:rFonts w:ascii="Cambria" w:hAnsi="Cambria" w:cs="Cambria"/>
          <w:b/>
        </w:rPr>
        <w:t xml:space="preserve">How will you do the </w:t>
      </w:r>
      <w:r w:rsidR="002C46E3">
        <w:rPr>
          <w:rFonts w:ascii="Cambria" w:hAnsi="Cambria" w:cs="Cambria"/>
          <w:b/>
        </w:rPr>
        <w:t>CSS</w:t>
      </w:r>
      <w:r w:rsidRPr="007B4E9C">
        <w:rPr>
          <w:rFonts w:ascii="Cambria" w:hAnsi="Cambria" w:cs="Cambria"/>
          <w:b/>
        </w:rPr>
        <w:t xml:space="preserve"> – your own / a framework / both?  Why?</w:t>
      </w:r>
      <w:r>
        <w:rPr>
          <w:rFonts w:ascii="Cambria" w:hAnsi="Cambria" w:cs="Cambria"/>
          <w:b/>
        </w:rPr>
        <w:t xml:space="preserve"> (2 marks)</w:t>
      </w:r>
    </w:p>
    <w:p w14:paraId="60D1D35F" w14:textId="77777777" w:rsidR="007B4E9C" w:rsidRDefault="007B4E9C" w:rsidP="007B4E9C">
      <w:pPr>
        <w:rPr>
          <w:rFonts w:ascii="Cambria" w:hAnsi="Cambria" w:cs="Cambria"/>
        </w:rPr>
      </w:pPr>
      <w:r>
        <w:rPr>
          <w:rFonts w:ascii="Cambria" w:hAnsi="Cambria" w:cs="Cambria"/>
        </w:rPr>
        <w:t xml:space="preserve">Provide an explanation here. </w:t>
      </w:r>
    </w:p>
    <w:p w14:paraId="40B59000" w14:textId="436A1323" w:rsidR="007B4E9C" w:rsidRPr="002C46E3" w:rsidRDefault="002C46E3" w:rsidP="00AE7E04">
      <w:pPr>
        <w:rPr>
          <w:rFonts w:ascii="Cambria" w:hAnsi="Cambria" w:cs="Cambria"/>
          <w:bCs/>
          <w:u w:val="single"/>
        </w:rPr>
      </w:pPr>
      <w:r w:rsidRPr="002C46E3">
        <w:rPr>
          <w:rFonts w:ascii="Cambria" w:hAnsi="Cambria" w:cs="Cambria"/>
          <w:bCs/>
          <w:u w:val="single"/>
        </w:rPr>
        <w:t xml:space="preserve">I'll be using a combination of Bootstrap for responsiveness with custom CSS to have more granularity in styling. Bootstrap will make the initial design phases easier and </w:t>
      </w:r>
      <w:r w:rsidRPr="002C46E3">
        <w:rPr>
          <w:rFonts w:ascii="Cambria" w:hAnsi="Cambria" w:cs="Cambria"/>
          <w:bCs/>
          <w:u w:val="single"/>
        </w:rPr>
        <w:lastRenderedPageBreak/>
        <w:t xml:space="preserve">quicker, ensuring the UI is clean and mobile-friendly. To that, specific styling elements through custom elements such as color schemes or custom </w:t>
      </w:r>
      <w:r>
        <w:rPr>
          <w:rFonts w:ascii="Cambria" w:hAnsi="Cambria" w:cs="Cambria"/>
          <w:bCs/>
          <w:u w:val="single"/>
        </w:rPr>
        <w:t>icons will</w:t>
      </w:r>
      <w:r w:rsidRPr="002C46E3">
        <w:rPr>
          <w:rFonts w:ascii="Cambria" w:hAnsi="Cambria" w:cs="Cambria"/>
          <w:bCs/>
          <w:u w:val="single"/>
        </w:rPr>
        <w:t xml:space="preserve"> match the unique theme for a personal library, adding cohesion and personality to the application.</w:t>
      </w:r>
    </w:p>
    <w:sectPr w:rsidR="007B4E9C" w:rsidRPr="002C46E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D92C6" w14:textId="77777777" w:rsidR="00AD397D" w:rsidRDefault="00AD397D">
      <w:r>
        <w:separator/>
      </w:r>
    </w:p>
  </w:endnote>
  <w:endnote w:type="continuationSeparator" w:id="0">
    <w:p w14:paraId="05CCA143" w14:textId="77777777" w:rsidR="00AD397D" w:rsidRDefault="00AD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0031" w14:textId="77777777" w:rsidR="007711AF" w:rsidRDefault="00771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D7C3" w14:textId="5E5206ED"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8F7E0D">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8F7E0D">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FAC27" w14:textId="77777777" w:rsidR="007711AF" w:rsidRDefault="00771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C963F" w14:textId="77777777" w:rsidR="00AD397D" w:rsidRDefault="00AD397D">
      <w:r>
        <w:separator/>
      </w:r>
    </w:p>
  </w:footnote>
  <w:footnote w:type="continuationSeparator" w:id="0">
    <w:p w14:paraId="29CE1C17" w14:textId="77777777" w:rsidR="00AD397D" w:rsidRDefault="00AD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CAC9" w14:textId="77777777" w:rsidR="007711AF" w:rsidRDefault="00771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B94F" w14:textId="3C14A4BF" w:rsidR="002569BC" w:rsidRDefault="002569BC">
    <w:pPr>
      <w:pStyle w:val="Header"/>
      <w:rPr>
        <w:rFonts w:ascii="Cambria" w:hAnsi="Cambria" w:cs="Cambria"/>
        <w:color w:val="808080"/>
        <w:sz w:val="22"/>
      </w:rPr>
    </w:pPr>
    <w:r>
      <w:rPr>
        <w:rFonts w:ascii="Cambria" w:hAnsi="Cambria" w:cs="Cambria"/>
        <w:b/>
        <w:bCs/>
        <w:color w:val="808080"/>
        <w:sz w:val="22"/>
      </w:rPr>
      <w:t>COMP 2</w:t>
    </w:r>
    <w:r w:rsidR="00E805F1">
      <w:rPr>
        <w:rFonts w:ascii="Cambria" w:hAnsi="Cambria" w:cs="Cambria"/>
        <w:b/>
        <w:bCs/>
        <w:color w:val="808080"/>
        <w:sz w:val="22"/>
      </w:rPr>
      <w:t>068</w:t>
    </w:r>
    <w:r>
      <w:rPr>
        <w:rFonts w:ascii="Cambria" w:hAnsi="Cambria" w:cs="Cambria"/>
        <w:b/>
        <w:bCs/>
        <w:color w:val="808080"/>
        <w:sz w:val="22"/>
      </w:rPr>
      <w:t xml:space="preserve"> Assignment </w:t>
    </w:r>
    <w:r w:rsidR="004B5936">
      <w:rPr>
        <w:rFonts w:ascii="Cambria" w:hAnsi="Cambria" w:cs="Cambria"/>
        <w:b/>
        <w:bCs/>
        <w:color w:val="808080"/>
        <w:sz w:val="22"/>
      </w:rPr>
      <w:t>2</w:t>
    </w:r>
  </w:p>
  <w:p w14:paraId="4B47ADE8" w14:textId="411F2548" w:rsidR="002569BC" w:rsidRPr="009C0510" w:rsidRDefault="00990A59">
    <w:pPr>
      <w:pStyle w:val="Header"/>
      <w:rPr>
        <w:rFonts w:ascii="Cambria" w:hAnsi="Cambria" w:cs="Cambria"/>
        <w:color w:val="808080"/>
        <w:sz w:val="22"/>
      </w:rP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FF8B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E805F1">
      <w:rPr>
        <w:rFonts w:ascii="Cambria" w:hAnsi="Cambria" w:cs="Cambria"/>
        <w:color w:val="808080"/>
        <w:sz w:val="22"/>
      </w:rPr>
      <w:t>Eduardo Jaime</w:t>
    </w:r>
  </w:p>
  <w:p w14:paraId="17E78057" w14:textId="77777777" w:rsidR="002569BC" w:rsidRDefault="002569BC">
    <w:pPr>
      <w:pStyle w:val="Header"/>
    </w:pPr>
  </w:p>
  <w:p w14:paraId="44E75C5D" w14:textId="77777777" w:rsidR="007711AF" w:rsidRDefault="00771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C3883" w14:textId="77777777" w:rsidR="007711AF" w:rsidRDefault="00771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515539">
    <w:abstractNumId w:val="0"/>
  </w:num>
  <w:num w:numId="2" w16cid:durableId="299844047">
    <w:abstractNumId w:val="1"/>
  </w:num>
  <w:num w:numId="3" w16cid:durableId="1494755412">
    <w:abstractNumId w:val="2"/>
  </w:num>
  <w:num w:numId="4" w16cid:durableId="1403060406">
    <w:abstractNumId w:val="3"/>
  </w:num>
  <w:num w:numId="5" w16cid:durableId="1347444683">
    <w:abstractNumId w:val="4"/>
  </w:num>
  <w:num w:numId="6" w16cid:durableId="1958902459">
    <w:abstractNumId w:val="5"/>
  </w:num>
  <w:num w:numId="7" w16cid:durableId="1438136119">
    <w:abstractNumId w:val="6"/>
  </w:num>
  <w:num w:numId="8" w16cid:durableId="1141118983">
    <w:abstractNumId w:val="9"/>
  </w:num>
  <w:num w:numId="9" w16cid:durableId="2083525170">
    <w:abstractNumId w:val="14"/>
  </w:num>
  <w:num w:numId="10" w16cid:durableId="2029787874">
    <w:abstractNumId w:val="18"/>
  </w:num>
  <w:num w:numId="11" w16cid:durableId="786890898">
    <w:abstractNumId w:val="12"/>
  </w:num>
  <w:num w:numId="12" w16cid:durableId="2114741347">
    <w:abstractNumId w:val="13"/>
  </w:num>
  <w:num w:numId="13" w16cid:durableId="1985232669">
    <w:abstractNumId w:val="17"/>
  </w:num>
  <w:num w:numId="14" w16cid:durableId="1517696294">
    <w:abstractNumId w:val="15"/>
  </w:num>
  <w:num w:numId="15" w16cid:durableId="207692734">
    <w:abstractNumId w:val="7"/>
  </w:num>
  <w:num w:numId="16" w16cid:durableId="1046175956">
    <w:abstractNumId w:val="8"/>
  </w:num>
  <w:num w:numId="17" w16cid:durableId="1442610437">
    <w:abstractNumId w:val="19"/>
  </w:num>
  <w:num w:numId="18" w16cid:durableId="1554348991">
    <w:abstractNumId w:val="10"/>
  </w:num>
  <w:num w:numId="19" w16cid:durableId="1464612398">
    <w:abstractNumId w:val="11"/>
  </w:num>
  <w:num w:numId="20" w16cid:durableId="10331140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46B04"/>
    <w:rsid w:val="00063E52"/>
    <w:rsid w:val="000A1631"/>
    <w:rsid w:val="000C4A9F"/>
    <w:rsid w:val="000D7641"/>
    <w:rsid w:val="00102A5E"/>
    <w:rsid w:val="001060AD"/>
    <w:rsid w:val="00112A45"/>
    <w:rsid w:val="0012090F"/>
    <w:rsid w:val="00145121"/>
    <w:rsid w:val="00160674"/>
    <w:rsid w:val="0016382E"/>
    <w:rsid w:val="00177AF8"/>
    <w:rsid w:val="00181AFB"/>
    <w:rsid w:val="00194144"/>
    <w:rsid w:val="001A3BB8"/>
    <w:rsid w:val="001B11F0"/>
    <w:rsid w:val="001D7896"/>
    <w:rsid w:val="001F784F"/>
    <w:rsid w:val="001F7A83"/>
    <w:rsid w:val="00207259"/>
    <w:rsid w:val="00223F92"/>
    <w:rsid w:val="00234007"/>
    <w:rsid w:val="002569BC"/>
    <w:rsid w:val="002863FD"/>
    <w:rsid w:val="002C46E3"/>
    <w:rsid w:val="002C6CD1"/>
    <w:rsid w:val="002E1DB1"/>
    <w:rsid w:val="00316B8B"/>
    <w:rsid w:val="00341DC0"/>
    <w:rsid w:val="003643BC"/>
    <w:rsid w:val="0039572B"/>
    <w:rsid w:val="003B082C"/>
    <w:rsid w:val="003B2BB3"/>
    <w:rsid w:val="003C465A"/>
    <w:rsid w:val="003D7BE8"/>
    <w:rsid w:val="003F116E"/>
    <w:rsid w:val="003F5D7A"/>
    <w:rsid w:val="00436E07"/>
    <w:rsid w:val="0045469F"/>
    <w:rsid w:val="004552BA"/>
    <w:rsid w:val="00455B78"/>
    <w:rsid w:val="00466328"/>
    <w:rsid w:val="004B5936"/>
    <w:rsid w:val="004F28A3"/>
    <w:rsid w:val="00505BDC"/>
    <w:rsid w:val="00522E45"/>
    <w:rsid w:val="00542B88"/>
    <w:rsid w:val="0055450F"/>
    <w:rsid w:val="0056618F"/>
    <w:rsid w:val="005B7CD1"/>
    <w:rsid w:val="00614EA8"/>
    <w:rsid w:val="006407F5"/>
    <w:rsid w:val="00660034"/>
    <w:rsid w:val="006B5FCB"/>
    <w:rsid w:val="007204AB"/>
    <w:rsid w:val="00730FB9"/>
    <w:rsid w:val="007646A0"/>
    <w:rsid w:val="007711AF"/>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CC4"/>
    <w:rsid w:val="008A727C"/>
    <w:rsid w:val="008E003D"/>
    <w:rsid w:val="008F7E0D"/>
    <w:rsid w:val="00903E73"/>
    <w:rsid w:val="009162E6"/>
    <w:rsid w:val="00932D26"/>
    <w:rsid w:val="00945C0B"/>
    <w:rsid w:val="00961DD9"/>
    <w:rsid w:val="00974671"/>
    <w:rsid w:val="00980476"/>
    <w:rsid w:val="00990A59"/>
    <w:rsid w:val="009A1495"/>
    <w:rsid w:val="009C0510"/>
    <w:rsid w:val="009F5882"/>
    <w:rsid w:val="00A0004F"/>
    <w:rsid w:val="00A4195D"/>
    <w:rsid w:val="00A7424D"/>
    <w:rsid w:val="00A902D9"/>
    <w:rsid w:val="00AD397D"/>
    <w:rsid w:val="00AE343B"/>
    <w:rsid w:val="00AE7E04"/>
    <w:rsid w:val="00AF2335"/>
    <w:rsid w:val="00B35C21"/>
    <w:rsid w:val="00B36D33"/>
    <w:rsid w:val="00B664FA"/>
    <w:rsid w:val="00B67226"/>
    <w:rsid w:val="00BB06D1"/>
    <w:rsid w:val="00BB6C49"/>
    <w:rsid w:val="00BE1163"/>
    <w:rsid w:val="00BF248E"/>
    <w:rsid w:val="00BF3F9D"/>
    <w:rsid w:val="00BF47DA"/>
    <w:rsid w:val="00BF58BC"/>
    <w:rsid w:val="00C31B42"/>
    <w:rsid w:val="00C42C13"/>
    <w:rsid w:val="00C52796"/>
    <w:rsid w:val="00C551BC"/>
    <w:rsid w:val="00C61CEE"/>
    <w:rsid w:val="00C65207"/>
    <w:rsid w:val="00C85AF0"/>
    <w:rsid w:val="00C968E0"/>
    <w:rsid w:val="00CA607F"/>
    <w:rsid w:val="00CC205F"/>
    <w:rsid w:val="00CC21D3"/>
    <w:rsid w:val="00D0302D"/>
    <w:rsid w:val="00D05ECD"/>
    <w:rsid w:val="00D52DE5"/>
    <w:rsid w:val="00D6232A"/>
    <w:rsid w:val="00D64C8F"/>
    <w:rsid w:val="00DA1AD9"/>
    <w:rsid w:val="00DA23E6"/>
    <w:rsid w:val="00DB3CFA"/>
    <w:rsid w:val="00DE590D"/>
    <w:rsid w:val="00DF05C1"/>
    <w:rsid w:val="00E3013B"/>
    <w:rsid w:val="00E364AB"/>
    <w:rsid w:val="00E41B97"/>
    <w:rsid w:val="00E55A3D"/>
    <w:rsid w:val="00E7043D"/>
    <w:rsid w:val="00E75A47"/>
    <w:rsid w:val="00E805F1"/>
    <w:rsid w:val="00E83020"/>
    <w:rsid w:val="00E9304F"/>
    <w:rsid w:val="00EA0654"/>
    <w:rsid w:val="00EE0C35"/>
    <w:rsid w:val="00EE26B7"/>
    <w:rsid w:val="00EF7A71"/>
    <w:rsid w:val="00F0014B"/>
    <w:rsid w:val="00F269E3"/>
    <w:rsid w:val="00F66538"/>
    <w:rsid w:val="00F732EB"/>
    <w:rsid w:val="00F929EE"/>
    <w:rsid w:val="00F9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A5DF-6659-49DE-8FDA-B4C2277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389</Words>
  <Characters>2067</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Hasti Rajnikant Donga</cp:lastModifiedBy>
  <cp:revision>10</cp:revision>
  <cp:lastPrinted>2010-02-04T14:38:00Z</cp:lastPrinted>
  <dcterms:created xsi:type="dcterms:W3CDTF">2020-03-10T13:25:00Z</dcterms:created>
  <dcterms:modified xsi:type="dcterms:W3CDTF">2024-11-04T04:26:00Z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43991b82d447f187b0db088afd331f9681ad5f7e12ae929e690e451ff28d5f0d</vt:lpwstr>
  </property>
</Properties>
</file>